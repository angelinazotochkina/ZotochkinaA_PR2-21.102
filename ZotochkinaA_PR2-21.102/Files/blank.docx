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12" w:rsidRPr="00F03F23" w:rsidRDefault="00C21E12" w:rsidP="00C21E12">
      <w:pPr>
        <w:pStyle w:val="11"/>
        <w:shd w:val="clear" w:color="auto" w:fill="auto"/>
        <w:spacing w:line="240" w:lineRule="exact"/>
        <w:jc w:val="center"/>
      </w:pPr>
      <w:bookmarkStart w:id="0" w:name="bookmark0"/>
      <w:bookmarkStart w:id="1" w:name="_GoBack"/>
      <w:bookmarkEnd w:id="1"/>
      <w:r w:rsidRPr="00F03F23">
        <w:t xml:space="preserve">ТРУДОВОЙ ДОГОВОР № </w:t>
      </w:r>
      <w:bookmarkEnd w:id="0"/>
      <w:r w:rsidR="00232375">
        <w:t>1</w:t>
      </w:r>
    </w:p>
    <w:p w:rsidR="00C21E12" w:rsidRPr="00F03F23" w:rsidRDefault="00C21E12" w:rsidP="00C21E12">
      <w:pPr>
        <w:pStyle w:val="22"/>
        <w:shd w:val="clear" w:color="auto" w:fill="auto"/>
        <w:spacing w:after="0" w:line="240" w:lineRule="exact"/>
        <w:ind w:left="6847"/>
        <w:jc w:val="both"/>
      </w:pPr>
    </w:p>
    <w:p w:rsidR="00C21E12" w:rsidRPr="00F03F23" w:rsidRDefault="00C21E12" w:rsidP="00C21E12">
      <w:pPr>
        <w:pStyle w:val="22"/>
        <w:shd w:val="clear" w:color="auto" w:fill="auto"/>
        <w:spacing w:after="0" w:line="240" w:lineRule="exact"/>
      </w:pPr>
    </w:p>
    <w:p w:rsidR="00C21E12" w:rsidRPr="00F03F23" w:rsidRDefault="00C21E12" w:rsidP="00C21E12">
      <w:pPr>
        <w:pStyle w:val="22"/>
        <w:shd w:val="clear" w:color="auto" w:fill="auto"/>
        <w:spacing w:after="0" w:line="240" w:lineRule="exact"/>
        <w:jc w:val="both"/>
      </w:pPr>
      <w:proofErr w:type="spellStart"/>
      <w:r w:rsidRPr="00F03F23">
        <w:t>г</w:t>
      </w:r>
      <w:proofErr w:type="gramStart"/>
      <w:r w:rsidRPr="00F03F23">
        <w:t>.</w:t>
      </w:r>
      <w:r w:rsidR="00232375">
        <w:t>Н</w:t>
      </w:r>
      <w:proofErr w:type="gramEnd"/>
      <w:r w:rsidR="00232375">
        <w:t>овосибирск</w:t>
      </w:r>
      <w:proofErr w:type="spellEnd"/>
      <w:r>
        <w:t xml:space="preserve"> </w:t>
      </w:r>
      <w:r w:rsidR="00232375">
        <w:rPr>
          <w:lang w:eastAsia="ru-RU"/>
        </w:rPr>
        <w:t>03.06.2024</w:t>
      </w:r>
      <w:r w:rsidRPr="00F03F23">
        <w:rPr>
          <w:lang w:eastAsia="ru-RU"/>
        </w:rPr>
        <w:t>.г</w:t>
      </w:r>
    </w:p>
    <w:p w:rsidR="00C21E12" w:rsidRPr="00F03F23" w:rsidRDefault="00C21E12" w:rsidP="00C21E12">
      <w:pPr>
        <w:pStyle w:val="22"/>
        <w:shd w:val="clear" w:color="auto" w:fill="auto"/>
        <w:spacing w:after="0" w:line="274" w:lineRule="exact"/>
        <w:ind w:firstLine="600"/>
        <w:jc w:val="both"/>
      </w:pPr>
    </w:p>
    <w:p w:rsidR="00C21E12" w:rsidRPr="00F03F23" w:rsidRDefault="00232375" w:rsidP="00C21E12">
      <w:pPr>
        <w:pStyle w:val="22"/>
        <w:shd w:val="clear" w:color="auto" w:fill="auto"/>
        <w:spacing w:after="0" w:line="274" w:lineRule="exact"/>
        <w:jc w:val="both"/>
      </w:pPr>
      <w:r>
        <w:t>ООО</w:t>
      </w:r>
      <w:r w:rsidR="00C21E12" w:rsidRPr="00F03F23">
        <w:t xml:space="preserve"> «</w:t>
      </w:r>
      <w:proofErr w:type="spellStart"/>
      <w:r>
        <w:t>OOo</w:t>
      </w:r>
      <w:proofErr w:type="spellEnd"/>
      <w:r>
        <w:t xml:space="preserve"> </w:t>
      </w:r>
      <w:proofErr w:type="spellStart"/>
      <w:r>
        <w:t>Синар</w:t>
      </w:r>
      <w:proofErr w:type="spellEnd"/>
      <w:r w:rsidR="00C21E12" w:rsidRPr="00F03F23">
        <w:t xml:space="preserve">», именуемое в дальнейшем «Работодатель», в лице генерального директора </w:t>
      </w:r>
      <w:r>
        <w:t>Краснова М.</w:t>
      </w:r>
      <w:proofErr w:type="gramStart"/>
      <w:r>
        <w:t>В</w:t>
      </w:r>
      <w:proofErr w:type="gramEnd"/>
      <w:r w:rsidR="00C21E12" w:rsidRPr="00F03F23">
        <w:rPr>
          <w:rStyle w:val="21"/>
        </w:rPr>
        <w:t xml:space="preserve">, </w:t>
      </w:r>
      <w:proofErr w:type="gramStart"/>
      <w:r w:rsidR="00C21E12" w:rsidRPr="00F03F23">
        <w:t>действующего</w:t>
      </w:r>
      <w:proofErr w:type="gramEnd"/>
      <w:r w:rsidR="00C21E12" w:rsidRPr="00F03F23">
        <w:t xml:space="preserve"> на основании Устава, с одной стороны,</w:t>
      </w:r>
    </w:p>
    <w:p w:rsidR="00C21E12" w:rsidRPr="00F03F23" w:rsidRDefault="00C21E12" w:rsidP="00C21E12">
      <w:pPr>
        <w:pStyle w:val="22"/>
        <w:shd w:val="clear" w:color="auto" w:fill="auto"/>
        <w:spacing w:after="0" w:line="274" w:lineRule="exact"/>
        <w:ind w:firstLine="600"/>
        <w:jc w:val="both"/>
      </w:pPr>
      <w:r w:rsidRPr="00F03F23">
        <w:t xml:space="preserve">и гражданин (ка) </w:t>
      </w:r>
      <w:proofErr w:type="spellStart"/>
      <w:r w:rsidR="00232375">
        <w:t>bfgbfgf</w:t>
      </w:r>
      <w:proofErr w:type="spellEnd"/>
      <w:r w:rsidRPr="00F03F23">
        <w:t xml:space="preserve"> </w:t>
      </w:r>
      <w:proofErr w:type="spellStart"/>
      <w:r w:rsidR="00232375">
        <w:t>gfdfbf</w:t>
      </w:r>
      <w:proofErr w:type="spellEnd"/>
      <w:r w:rsidRPr="00F03F23">
        <w:t xml:space="preserve"> </w:t>
      </w:r>
      <w:proofErr w:type="spellStart"/>
      <w:r w:rsidR="00232375">
        <w:t>gfgfgf</w:t>
      </w:r>
      <w:proofErr w:type="spellEnd"/>
      <w:r w:rsidRPr="00F03F23">
        <w:t>,</w:t>
      </w:r>
      <w:r w:rsidRPr="00F03F23">
        <w:rPr>
          <w:rStyle w:val="21"/>
        </w:rPr>
        <w:t xml:space="preserve"> </w:t>
      </w:r>
      <w:r w:rsidRPr="00F03F23">
        <w:t>именуем</w:t>
      </w:r>
      <w:r>
        <w:t>ый (</w:t>
      </w:r>
      <w:proofErr w:type="spellStart"/>
      <w:r>
        <w:t>ая</w:t>
      </w:r>
      <w:proofErr w:type="spellEnd"/>
      <w:r>
        <w:t>)</w:t>
      </w:r>
      <w:r w:rsidRPr="00F03F23">
        <w:t xml:space="preserve">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:rsidR="00C21E12" w:rsidRPr="00F03F23" w:rsidRDefault="00C21E12" w:rsidP="00C21E12">
      <w:pPr>
        <w:pStyle w:val="11"/>
        <w:shd w:val="clear" w:color="auto" w:fill="auto"/>
        <w:spacing w:after="206" w:line="240" w:lineRule="exact"/>
        <w:ind w:left="3300"/>
      </w:pPr>
      <w:bookmarkStart w:id="2" w:name="bookmark1"/>
      <w:r w:rsidRPr="00F03F23">
        <w:t>1. Предмет Трудового договора</w:t>
      </w:r>
      <w:bookmarkEnd w:id="2"/>
    </w:p>
    <w:p w:rsidR="00C21E12" w:rsidRPr="00F03F23" w:rsidRDefault="00C21E12" w:rsidP="00C21E12">
      <w:pPr>
        <w:pStyle w:val="22"/>
        <w:numPr>
          <w:ilvl w:val="0"/>
          <w:numId w:val="11"/>
        </w:numPr>
        <w:shd w:val="clear" w:color="auto" w:fill="auto"/>
        <w:tabs>
          <w:tab w:val="clear" w:pos="708"/>
          <w:tab w:val="num" w:pos="567"/>
          <w:tab w:val="left" w:pos="1134"/>
        </w:tabs>
        <w:spacing w:after="0" w:line="274" w:lineRule="exact"/>
        <w:ind w:firstLine="600"/>
        <w:jc w:val="both"/>
      </w:pPr>
      <w:r w:rsidRPr="00F03F23">
        <w:t xml:space="preserve">Работник принимается на работу в </w:t>
      </w:r>
      <w:r w:rsidR="00232375">
        <w:t>ООО</w:t>
      </w:r>
      <w:r w:rsidRPr="00F03F23">
        <w:t xml:space="preserve"> «</w:t>
      </w:r>
      <w:proofErr w:type="spellStart"/>
      <w:r w:rsidR="00232375">
        <w:t>OOo</w:t>
      </w:r>
      <w:proofErr w:type="spellEnd"/>
      <w:r w:rsidR="00232375">
        <w:t xml:space="preserve"> </w:t>
      </w:r>
      <w:proofErr w:type="spellStart"/>
      <w:r w:rsidR="00232375">
        <w:t>Синар</w:t>
      </w:r>
      <w:proofErr w:type="spellEnd"/>
      <w:r w:rsidRPr="00F03F23">
        <w:t xml:space="preserve">» на должность: </w:t>
      </w:r>
      <w:r w:rsidR="00232375">
        <w:rPr>
          <w:color w:val="000000"/>
          <w:lang w:eastAsia="ru-RU"/>
        </w:rPr>
        <w:t>Сотрудник</w:t>
      </w:r>
    </w:p>
    <w:p w:rsidR="00C21E12" w:rsidRPr="00F03F23" w:rsidRDefault="00C21E12" w:rsidP="00C21E12">
      <w:pPr>
        <w:pStyle w:val="22"/>
        <w:numPr>
          <w:ilvl w:val="0"/>
          <w:numId w:val="1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 xml:space="preserve">Место работы: </w:t>
      </w:r>
      <w:r w:rsidR="00232375" w:rsidRPr="001970F7">
        <w:t>ООО</w:t>
      </w:r>
      <w:r w:rsidRPr="001970F7">
        <w:t xml:space="preserve"> </w:t>
      </w:r>
      <w:r w:rsidRPr="00F03F23">
        <w:t>«</w:t>
      </w:r>
      <w:proofErr w:type="spellStart"/>
      <w:r w:rsidR="00232375">
        <w:t>OOo</w:t>
      </w:r>
      <w:proofErr w:type="spellEnd"/>
      <w:r w:rsidR="00232375">
        <w:t xml:space="preserve"> </w:t>
      </w:r>
      <w:proofErr w:type="spellStart"/>
      <w:r w:rsidR="00232375">
        <w:t>Синар</w:t>
      </w:r>
      <w:proofErr w:type="spellEnd"/>
      <w:r w:rsidRPr="00F03F23">
        <w:t>»</w:t>
      </w:r>
    </w:p>
    <w:p w:rsidR="00C21E12" w:rsidRPr="00F03F23" w:rsidRDefault="00C21E12" w:rsidP="00C21E12">
      <w:pPr>
        <w:pStyle w:val="22"/>
        <w:numPr>
          <w:ilvl w:val="0"/>
          <w:numId w:val="1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>Настоящий Трудовой договор является договором по основной работе.</w:t>
      </w:r>
    </w:p>
    <w:p w:rsidR="00C21E12" w:rsidRPr="00F03F23" w:rsidRDefault="00C21E12" w:rsidP="00C21E12">
      <w:pPr>
        <w:pStyle w:val="22"/>
        <w:numPr>
          <w:ilvl w:val="0"/>
          <w:numId w:val="1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>Настоящий Трудовой договор заключен на неопределенный срок.</w:t>
      </w:r>
    </w:p>
    <w:p w:rsidR="00C21E12" w:rsidRPr="00F03F23" w:rsidRDefault="00C21E12" w:rsidP="00C21E12">
      <w:pPr>
        <w:pStyle w:val="22"/>
        <w:numPr>
          <w:ilvl w:val="0"/>
          <w:numId w:val="1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 w:rsidRPr="00F03F23">
        <w:t xml:space="preserve">Дата начала работы </w:t>
      </w:r>
      <w:r w:rsidR="00232375">
        <w:rPr>
          <w:lang w:eastAsia="ru-RU"/>
        </w:rPr>
        <w:t>03.06.2024</w:t>
      </w:r>
      <w:r w:rsidRPr="00F03F23">
        <w:rPr>
          <w:lang w:eastAsia="ru-RU"/>
        </w:rPr>
        <w:t xml:space="preserve"> </w:t>
      </w:r>
      <w:r w:rsidRPr="00F03F23">
        <w:rPr>
          <w:rStyle w:val="21"/>
        </w:rPr>
        <w:t>года.</w:t>
      </w:r>
    </w:p>
    <w:p w:rsidR="00C21E12" w:rsidRPr="00F03F23" w:rsidRDefault="00C21E12" w:rsidP="00C21E12">
      <w:pPr>
        <w:pStyle w:val="22"/>
        <w:numPr>
          <w:ilvl w:val="0"/>
          <w:numId w:val="1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 w:rsidRPr="00F03F23">
        <w:t xml:space="preserve">Продолжительность испытания при приеме на работу </w:t>
      </w:r>
      <w:r w:rsidR="00232375">
        <w:t>13</w:t>
      </w:r>
      <w:r w:rsidRPr="00F03F23">
        <w:rPr>
          <w:rStyle w:val="21"/>
        </w:rPr>
        <w:t xml:space="preserve"> мес. </w:t>
      </w:r>
    </w:p>
    <w:p w:rsidR="00C21E12" w:rsidRPr="00F03F23" w:rsidRDefault="00C21E12" w:rsidP="00C21E12">
      <w:pPr>
        <w:pStyle w:val="11"/>
        <w:shd w:val="clear" w:color="auto" w:fill="auto"/>
        <w:spacing w:after="195" w:line="240" w:lineRule="exact"/>
        <w:ind w:left="3120"/>
      </w:pPr>
      <w:bookmarkStart w:id="3" w:name="bookmark2"/>
      <w:r w:rsidRPr="00F03F23">
        <w:t>2. Права и обязанности Работника</w:t>
      </w:r>
      <w:bookmarkEnd w:id="3"/>
    </w:p>
    <w:p w:rsidR="00C21E12" w:rsidRPr="00F03F23" w:rsidRDefault="00C21E12" w:rsidP="00C21E12">
      <w:pPr>
        <w:pStyle w:val="22"/>
        <w:numPr>
          <w:ilvl w:val="0"/>
          <w:numId w:val="10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 w:rsidRPr="00F03F23">
        <w:t xml:space="preserve">Работник имеет право </w:t>
      </w:r>
      <w:proofErr w:type="gramStart"/>
      <w:r w:rsidRPr="00F03F23">
        <w:t>на</w:t>
      </w:r>
      <w:proofErr w:type="gramEnd"/>
      <w:r w:rsidRPr="00F03F23">
        <w:t>: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 w:rsidRPr="00F03F23">
        <w:t>предоставление ему работы, обусловленной настоящим Трудовым договором;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 w:rsidRPr="00F03F23">
        <w:t>рабочее место, соответствующее государственным нормативным требованиям охраны труда;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 w:rsidRPr="00F03F23"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полную достоверную информацию об условиях труда и требованиях охраны труда на рабочем месте;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:rsidR="00C21E12" w:rsidRPr="00F03F23" w:rsidRDefault="00C21E12" w:rsidP="00C21E12">
      <w:pPr>
        <w:pStyle w:val="22"/>
        <w:numPr>
          <w:ilvl w:val="0"/>
          <w:numId w:val="2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 w:rsidRPr="00F03F23"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C21E12" w:rsidRPr="00F03F23" w:rsidRDefault="00C21E12" w:rsidP="00C21E12">
      <w:pPr>
        <w:pStyle w:val="22"/>
        <w:numPr>
          <w:ilvl w:val="0"/>
          <w:numId w:val="1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:rsidR="00C21E12" w:rsidRPr="00F03F23" w:rsidRDefault="00C21E12" w:rsidP="00C21E12">
      <w:pPr>
        <w:pStyle w:val="22"/>
        <w:numPr>
          <w:ilvl w:val="0"/>
          <w:numId w:val="18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 w:rsidRPr="00F03F23">
        <w:t>защиту своих трудовых прав, свобод и законных интересов всеми не запрещенными законом способами;</w:t>
      </w:r>
    </w:p>
    <w:p w:rsidR="00C21E12" w:rsidRPr="00F03F23" w:rsidRDefault="00C21E12" w:rsidP="00C21E12">
      <w:pPr>
        <w:pStyle w:val="22"/>
        <w:numPr>
          <w:ilvl w:val="0"/>
          <w:numId w:val="18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 w:rsidRPr="00F03F23"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:rsidR="00C21E12" w:rsidRPr="00F03F23" w:rsidRDefault="00C21E12" w:rsidP="00C21E12">
      <w:pPr>
        <w:pStyle w:val="22"/>
        <w:numPr>
          <w:ilvl w:val="0"/>
          <w:numId w:val="18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 w:rsidRPr="00F03F23"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:rsidR="00C21E12" w:rsidRPr="00F03F23" w:rsidRDefault="00C21E12" w:rsidP="00C21E12">
      <w:pPr>
        <w:pStyle w:val="22"/>
        <w:numPr>
          <w:ilvl w:val="0"/>
          <w:numId w:val="18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 w:rsidRPr="00F03F23">
        <w:t>обязательное социальное страхование в случаях, предусмотренных федеральными законами:</w:t>
      </w:r>
    </w:p>
    <w:p w:rsidR="00C21E12" w:rsidRPr="00F03F23" w:rsidRDefault="00C21E12" w:rsidP="00C21E12">
      <w:pPr>
        <w:pStyle w:val="22"/>
        <w:numPr>
          <w:ilvl w:val="0"/>
          <w:numId w:val="18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 w:rsidRPr="00F03F23"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:rsidR="00C21E12" w:rsidRPr="00F03F23" w:rsidRDefault="00C21E12" w:rsidP="00C21E12">
      <w:pPr>
        <w:pStyle w:val="22"/>
        <w:numPr>
          <w:ilvl w:val="0"/>
          <w:numId w:val="18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 w:rsidRPr="00F03F23">
        <w:t>Работник также имеет иные права, предусмотренные Трудовым кодексом Российской Федерации и федеральными законами.</w:t>
      </w:r>
    </w:p>
    <w:p w:rsidR="00C21E12" w:rsidRPr="00F03F23" w:rsidRDefault="00C21E12" w:rsidP="00C21E12">
      <w:pPr>
        <w:pStyle w:val="22"/>
        <w:numPr>
          <w:ilvl w:val="0"/>
          <w:numId w:val="1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 w:rsidRPr="00F03F23">
        <w:t>Работник обязан: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соблюдать трудовую дисциплину;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соблюдать требования по охране труда и обеспечению безопасности труда и пожарной безопасности;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:rsidR="00C21E12" w:rsidRPr="00F03F23" w:rsidRDefault="00C21E12" w:rsidP="00C21E12">
      <w:pPr>
        <w:pStyle w:val="22"/>
        <w:numPr>
          <w:ilvl w:val="0"/>
          <w:numId w:val="12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 w:rsidRPr="00F03F23"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:rsidR="00C21E12" w:rsidRPr="00F03F23" w:rsidRDefault="00C21E12" w:rsidP="00C21E12">
      <w:pPr>
        <w:pStyle w:val="31"/>
        <w:shd w:val="clear" w:color="auto" w:fill="auto"/>
        <w:spacing w:after="251" w:line="240" w:lineRule="exact"/>
        <w:ind w:left="2960"/>
      </w:pPr>
      <w:r w:rsidRPr="00F03F23">
        <w:t>3. Права и обязанности Работодателя</w:t>
      </w:r>
    </w:p>
    <w:p w:rsidR="00C21E12" w:rsidRPr="00F03F23" w:rsidRDefault="00C21E12" w:rsidP="00C21E12">
      <w:pPr>
        <w:pStyle w:val="22"/>
        <w:numPr>
          <w:ilvl w:val="0"/>
          <w:numId w:val="22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 w:rsidRPr="00F03F23">
        <w:t>Работодатель имеет право:</w:t>
      </w:r>
    </w:p>
    <w:p w:rsidR="00C21E12" w:rsidRPr="00F03F23" w:rsidRDefault="00C21E12" w:rsidP="00C21E12">
      <w:pPr>
        <w:pStyle w:val="22"/>
        <w:numPr>
          <w:ilvl w:val="0"/>
          <w:numId w:val="1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:rsidR="00C21E12" w:rsidRPr="00F03F23" w:rsidRDefault="00C21E12" w:rsidP="00C21E12">
      <w:pPr>
        <w:pStyle w:val="22"/>
        <w:numPr>
          <w:ilvl w:val="0"/>
          <w:numId w:val="1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 w:rsidRPr="00F03F23">
        <w:t>вести коллективные переговоры и заключать коллективные договоры;</w:t>
      </w:r>
    </w:p>
    <w:p w:rsidR="00C21E12" w:rsidRPr="00F03F23" w:rsidRDefault="00C21E12" w:rsidP="00C21E12">
      <w:pPr>
        <w:pStyle w:val="22"/>
        <w:numPr>
          <w:ilvl w:val="0"/>
          <w:numId w:val="16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 w:rsidRPr="00F03F23">
        <w:t>поощрять работника за добросовестный труд;</w:t>
      </w:r>
    </w:p>
    <w:p w:rsidR="00C21E12" w:rsidRPr="00F03F23" w:rsidRDefault="00C21E12" w:rsidP="00C21E12">
      <w:pPr>
        <w:pStyle w:val="22"/>
        <w:numPr>
          <w:ilvl w:val="0"/>
          <w:numId w:val="16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 w:rsidRPr="00F03F23"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:rsidR="00C21E12" w:rsidRPr="00F03F23" w:rsidRDefault="00C21E12" w:rsidP="00C21E12">
      <w:pPr>
        <w:pStyle w:val="22"/>
        <w:numPr>
          <w:ilvl w:val="0"/>
          <w:numId w:val="13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C21E12" w:rsidRPr="00F03F23" w:rsidRDefault="00C21E12" w:rsidP="00C21E12">
      <w:pPr>
        <w:pStyle w:val="22"/>
        <w:numPr>
          <w:ilvl w:val="0"/>
          <w:numId w:val="13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 w:rsidRPr="00F03F23">
        <w:t>принимать локальные нормативные акты;</w:t>
      </w:r>
    </w:p>
    <w:p w:rsidR="00C21E12" w:rsidRPr="00F03F23" w:rsidRDefault="00C21E12" w:rsidP="00C21E12">
      <w:pPr>
        <w:pStyle w:val="22"/>
        <w:numPr>
          <w:ilvl w:val="0"/>
          <w:numId w:val="13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создавать объединения работодателей в целях представительства и защиты своих интересов и вступать в них;</w:t>
      </w:r>
    </w:p>
    <w:p w:rsidR="00C21E12" w:rsidRPr="00F03F23" w:rsidRDefault="00C21E12" w:rsidP="00C21E12">
      <w:pPr>
        <w:pStyle w:val="22"/>
        <w:numPr>
          <w:ilvl w:val="0"/>
          <w:numId w:val="13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 xml:space="preserve">привлекать </w:t>
      </w:r>
      <w:proofErr w:type="gramStart"/>
      <w:r w:rsidRPr="00F03F23">
        <w:t>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</w:t>
      </w:r>
      <w:proofErr w:type="gramEnd"/>
      <w:r w:rsidRPr="00F03F23">
        <w:t xml:space="preserve"> Российской Федерации.</w:t>
      </w:r>
    </w:p>
    <w:p w:rsidR="00C21E12" w:rsidRPr="00F03F23" w:rsidRDefault="00C21E12" w:rsidP="00C21E12">
      <w:pPr>
        <w:pStyle w:val="22"/>
        <w:shd w:val="clear" w:color="auto" w:fill="auto"/>
        <w:spacing w:after="0"/>
        <w:ind w:left="567"/>
      </w:pPr>
      <w:r w:rsidRPr="00F03F23"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:rsidR="00C21E12" w:rsidRPr="00F03F23" w:rsidRDefault="00C21E12" w:rsidP="00C21E12">
      <w:pPr>
        <w:pStyle w:val="22"/>
        <w:numPr>
          <w:ilvl w:val="0"/>
          <w:numId w:val="19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 w:rsidRPr="00F03F23">
        <w:t>Работодатель обязан: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 w:rsidRPr="00F03F23">
        <w:t>предоставлять Работнику работу, обусловленную настоящим Трудовым договором;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 w:rsidRPr="00F03F23">
        <w:t>обеспечивать</w:t>
      </w:r>
      <w:r w:rsidRPr="00F03F23">
        <w:tab/>
        <w:t>безопасность и условия</w:t>
      </w:r>
      <w:r w:rsidRPr="00F03F23">
        <w:tab/>
        <w:t>труда,</w:t>
      </w:r>
      <w:r w:rsidRPr="00F03F23">
        <w:tab/>
        <w:t>соответствующие</w:t>
      </w:r>
    </w:p>
    <w:p w:rsidR="00C21E12" w:rsidRPr="00F03F23" w:rsidRDefault="00C21E12" w:rsidP="00C21E12">
      <w:pPr>
        <w:pStyle w:val="22"/>
        <w:shd w:val="clear" w:color="auto" w:fill="auto"/>
        <w:spacing w:after="0" w:line="240" w:lineRule="auto"/>
      </w:pPr>
      <w:r w:rsidRPr="00F03F23">
        <w:t>государственным нормативным требованиям охраны труда;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spacing w:after="0" w:line="240" w:lineRule="auto"/>
        <w:ind w:firstLine="580"/>
        <w:jc w:val="both"/>
      </w:pPr>
      <w:r w:rsidRPr="00F03F23"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 w:rsidRPr="00F03F23"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spacing w:after="0" w:line="274" w:lineRule="exact"/>
        <w:ind w:firstLine="580"/>
        <w:jc w:val="both"/>
      </w:pPr>
      <w:r w:rsidRPr="00F03F23"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</w:t>
      </w:r>
      <w:proofErr w:type="gramStart"/>
      <w:r w:rsidRPr="00F03F23">
        <w:t>контроля за</w:t>
      </w:r>
      <w:proofErr w:type="gramEnd"/>
      <w:r w:rsidRPr="00F03F23">
        <w:t xml:space="preserve"> их выполнением;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 w:rsidRPr="00F03F23"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proofErr w:type="gramStart"/>
      <w:r w:rsidRPr="00F03F23"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  <w:proofErr w:type="gramEnd"/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 w:rsidRPr="00F03F23"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 w:rsidRPr="00F03F23"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:rsidR="00C21E12" w:rsidRPr="00F03F23" w:rsidRDefault="00C21E12" w:rsidP="00C21E12">
      <w:pPr>
        <w:pStyle w:val="22"/>
        <w:numPr>
          <w:ilvl w:val="0"/>
          <w:numId w:val="20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 w:rsidRPr="00F03F23"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:rsidR="00C21E12" w:rsidRPr="00F03F23" w:rsidRDefault="00C21E12" w:rsidP="00C21E12">
      <w:pPr>
        <w:pStyle w:val="22"/>
        <w:numPr>
          <w:ilvl w:val="0"/>
          <w:numId w:val="17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 w:rsidRPr="00F03F23"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:rsidR="00C21E12" w:rsidRPr="00F03F23" w:rsidRDefault="00C21E12" w:rsidP="00C21E12">
      <w:pPr>
        <w:pStyle w:val="22"/>
        <w:numPr>
          <w:ilvl w:val="0"/>
          <w:numId w:val="17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 w:rsidRPr="00F03F23"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:rsidR="00C21E12" w:rsidRPr="00F03F23" w:rsidRDefault="00C21E12" w:rsidP="00C21E12">
      <w:pPr>
        <w:pStyle w:val="11"/>
        <w:numPr>
          <w:ilvl w:val="0"/>
          <w:numId w:val="14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 w:rsidRPr="00F03F23">
        <w:t>Режим рабочего времени и времени отдыха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 w:rsidRPr="00F03F23">
        <w:t>Режим рабочего времени определяется в соответствии с правилами внутреннего трудового распорядка Работодателя.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Работнику устанавливается ежегодный основной оплачиваемый отпуск продолжительностью 28 календарных дней.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Отпуск предоставляется Работнику в течение календарного года в соответствии с графиком отпусков.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 w:rsidRPr="00F03F23"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:rsidR="00C21E12" w:rsidRPr="00F03F23" w:rsidRDefault="00C21E12" w:rsidP="00C21E12">
      <w:pPr>
        <w:pStyle w:val="11"/>
        <w:numPr>
          <w:ilvl w:val="0"/>
          <w:numId w:val="14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 w:rsidRPr="00F03F23">
        <w:t>Оплата труда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За выполнение обязанностей, предусмотренных настоящим Трудовым договором, Работнику устанавливается:</w:t>
      </w:r>
    </w:p>
    <w:p w:rsidR="00C21E12" w:rsidRPr="00F03F23" w:rsidRDefault="00C21E12" w:rsidP="00C21E12">
      <w:pPr>
        <w:pStyle w:val="22"/>
        <w:numPr>
          <w:ilvl w:val="2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 xml:space="preserve">должностной оклад в размере </w:t>
      </w:r>
      <w:r w:rsidR="00232375">
        <w:t>70000 рублей (70 тысяч рублей)</w:t>
      </w:r>
      <w:r w:rsidRPr="00F03F23">
        <w:t xml:space="preserve"> рублей ежемесячно;</w:t>
      </w:r>
    </w:p>
    <w:p w:rsidR="00C21E12" w:rsidRPr="00F03F23" w:rsidRDefault="00C21E12" w:rsidP="00C21E12">
      <w:pPr>
        <w:pStyle w:val="22"/>
        <w:numPr>
          <w:ilvl w:val="2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выплаты компенсационного и стимулирующего характера, согласно соответствующему положению об оплате труда;</w:t>
      </w:r>
    </w:p>
    <w:p w:rsidR="00C21E12" w:rsidRPr="00F03F23" w:rsidRDefault="00C21E12" w:rsidP="00C21E12">
      <w:pPr>
        <w:pStyle w:val="22"/>
        <w:numPr>
          <w:ilvl w:val="2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lastRenderedPageBreak/>
        <w:t>премии за основные результаты хозяйственной деятельности согласно соответствующему положению о премировании;</w:t>
      </w:r>
    </w:p>
    <w:p w:rsidR="00C21E12" w:rsidRPr="00F03F23" w:rsidRDefault="00C21E12" w:rsidP="00C21E12">
      <w:pPr>
        <w:pStyle w:val="22"/>
        <w:numPr>
          <w:ilvl w:val="2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:rsidR="00C21E12" w:rsidRPr="00F03F23" w:rsidRDefault="00C21E12" w:rsidP="00C21E12">
      <w:pPr>
        <w:pStyle w:val="22"/>
        <w:shd w:val="clear" w:color="auto" w:fill="auto"/>
        <w:spacing w:after="0"/>
        <w:ind w:firstLine="600"/>
      </w:pPr>
      <w:r w:rsidRPr="00F03F23"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:rsidR="00C21E12" w:rsidRPr="00F03F23" w:rsidRDefault="00C21E12" w:rsidP="00C21E12">
      <w:pPr>
        <w:pStyle w:val="22"/>
        <w:shd w:val="clear" w:color="auto" w:fill="auto"/>
        <w:spacing w:after="0"/>
        <w:ind w:firstLine="600"/>
      </w:pPr>
    </w:p>
    <w:p w:rsidR="00C21E12" w:rsidRPr="00F03F23" w:rsidRDefault="00C21E12" w:rsidP="00C21E12">
      <w:pPr>
        <w:pStyle w:val="11"/>
        <w:numPr>
          <w:ilvl w:val="0"/>
          <w:numId w:val="14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 w:rsidRPr="00F03F23">
        <w:t>Изменение и расторжение Трудового договора, разрешение споров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 w:rsidRPr="00F03F23"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 xml:space="preserve">Настоящий Трудовой </w:t>
      </w:r>
      <w:proofErr w:type="gramStart"/>
      <w:r w:rsidRPr="00F03F23">
        <w:t>договор</w:t>
      </w:r>
      <w:proofErr w:type="gramEnd"/>
      <w:r w:rsidRPr="00F03F23">
        <w:t xml:space="preserve"> может быть расторгнут по основаниям, предусмотренным законодательством Российской Федерации.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 w:rsidRPr="00F03F23"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:rsidR="00C21E12" w:rsidRPr="00F03F23" w:rsidRDefault="00C21E12" w:rsidP="00C21E12">
      <w:pPr>
        <w:pStyle w:val="22"/>
        <w:numPr>
          <w:ilvl w:val="1"/>
          <w:numId w:val="14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 w:rsidRPr="00F03F23">
        <w:t>Настоящий трудовой договор вступает в силу со дня подписания его Сторонами.</w:t>
      </w:r>
    </w:p>
    <w:p w:rsidR="00C21E12" w:rsidRPr="00F03F23" w:rsidRDefault="00C21E12" w:rsidP="00C21E1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C21E12" w:rsidRPr="00F03F23" w:rsidRDefault="00C21E12" w:rsidP="00C21E12">
      <w:pPr>
        <w:spacing w:after="0"/>
        <w:jc w:val="center"/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:rsidR="00C21E12" w:rsidRPr="00F03F23" w:rsidRDefault="00C21E12" w:rsidP="00C21E12">
      <w:pPr>
        <w:spacing w:after="0"/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:rsidR="00C21E12" w:rsidRPr="00F03F23" w:rsidRDefault="00C21E12" w:rsidP="00C21E12">
      <w:pPr>
        <w:rPr>
          <w:rFonts w:ascii="Times New Roman" w:hAnsi="Times New Roman" w:cs="Times New Roman"/>
          <w:b/>
          <w:bCs/>
        </w:rPr>
      </w:pPr>
      <w:r w:rsidRPr="00F03F23"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:rsidR="00C21E12" w:rsidRPr="00F03F23" w:rsidRDefault="00C21E12" w:rsidP="00C21E12">
      <w:pPr>
        <w:jc w:val="center"/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  <w:b/>
          <w:bCs/>
        </w:rPr>
        <w:t>8. АДРЕСА И ПОДПИСИ СТОРОН</w:t>
      </w:r>
    </w:p>
    <w:p w:rsidR="00C21E12" w:rsidRPr="00496125" w:rsidRDefault="00C21E12" w:rsidP="00C21E12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Работодатель</w:t>
      </w:r>
      <w:r w:rsidRPr="00496125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496125">
        <w:rPr>
          <w:rFonts w:ascii="Times New Roman" w:hAnsi="Times New Roman" w:cs="Times New Roman"/>
        </w:rPr>
        <w:tab/>
      </w:r>
      <w:r w:rsidRPr="00496125">
        <w:rPr>
          <w:rFonts w:ascii="Times New Roman" w:hAnsi="Times New Roman" w:cs="Times New Roman"/>
        </w:rPr>
        <w:tab/>
      </w:r>
      <w:r w:rsidRPr="00F03F23">
        <w:rPr>
          <w:rFonts w:ascii="Times New Roman" w:hAnsi="Times New Roman" w:cs="Times New Roman"/>
        </w:rPr>
        <w:t>Работник</w:t>
      </w:r>
      <w:r w:rsidRPr="00496125">
        <w:rPr>
          <w:rFonts w:ascii="Times New Roman" w:hAnsi="Times New Roman" w:cs="Times New Roman"/>
        </w:rPr>
        <w:t xml:space="preserve">                                                                   </w:t>
      </w:r>
      <w:r w:rsidR="00232375">
        <w:rPr>
          <w:rFonts w:ascii="Times New Roman" w:hAnsi="Times New Roman" w:cs="Times New Roman"/>
        </w:rPr>
        <w:t>Краснова М.В</w:t>
      </w:r>
      <w:r w:rsidRPr="00496125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proofErr w:type="spellStart"/>
      <w:r w:rsidR="00232375">
        <w:rPr>
          <w:rFonts w:ascii="Times New Roman" w:hAnsi="Times New Roman" w:cs="Times New Roman"/>
        </w:rPr>
        <w:t>bfgbfgf</w:t>
      </w:r>
      <w:proofErr w:type="spellEnd"/>
      <w:r w:rsidRPr="00496125">
        <w:rPr>
          <w:rFonts w:ascii="Times New Roman" w:hAnsi="Times New Roman" w:cs="Times New Roman"/>
        </w:rPr>
        <w:t xml:space="preserve"> </w:t>
      </w:r>
      <w:proofErr w:type="spellStart"/>
      <w:r w:rsidR="00232375">
        <w:rPr>
          <w:rFonts w:ascii="Times New Roman" w:hAnsi="Times New Roman" w:cs="Times New Roman"/>
        </w:rPr>
        <w:t>gfdfbf</w:t>
      </w:r>
      <w:proofErr w:type="spellEnd"/>
      <w:r w:rsidRPr="00496125">
        <w:rPr>
          <w:rFonts w:ascii="Times New Roman" w:hAnsi="Times New Roman" w:cs="Times New Roman"/>
        </w:rPr>
        <w:t xml:space="preserve"> </w:t>
      </w:r>
      <w:proofErr w:type="spellStart"/>
      <w:r w:rsidR="00232375">
        <w:rPr>
          <w:rFonts w:ascii="Times New Roman" w:hAnsi="Times New Roman" w:cs="Times New Roman"/>
        </w:rPr>
        <w:t>gfgfgf</w:t>
      </w:r>
      <w:proofErr w:type="spellEnd"/>
    </w:p>
    <w:p w:rsidR="00C21E12" w:rsidRPr="001970F7" w:rsidRDefault="00C21E12" w:rsidP="00C21E12">
      <w:pPr>
        <w:rPr>
          <w:rFonts w:ascii="Times New Roman" w:hAnsi="Times New Roman" w:cs="Times New Roman"/>
        </w:rPr>
      </w:pPr>
      <w:r w:rsidRPr="001970F7">
        <w:rPr>
          <w:rFonts w:ascii="Times New Roman" w:hAnsi="Times New Roman" w:cs="Times New Roman"/>
        </w:rPr>
        <w:t>"</w:t>
      </w:r>
      <w:proofErr w:type="spellStart"/>
      <w:r w:rsidR="00232375">
        <w:rPr>
          <w:rFonts w:ascii="Times New Roman" w:hAnsi="Times New Roman" w:cs="Times New Roman"/>
          <w:lang w:val="en-US"/>
        </w:rPr>
        <w:t>OOo</w:t>
      </w:r>
      <w:proofErr w:type="spellEnd"/>
      <w:r w:rsidR="00232375" w:rsidRPr="001970F7">
        <w:rPr>
          <w:rFonts w:ascii="Times New Roman" w:hAnsi="Times New Roman" w:cs="Times New Roman"/>
        </w:rPr>
        <w:t xml:space="preserve"> Синар</w:t>
      </w:r>
      <w:r w:rsidRPr="001970F7">
        <w:rPr>
          <w:rFonts w:ascii="Times New Roman" w:hAnsi="Times New Roman" w:cs="Times New Roman"/>
        </w:rPr>
        <w:t xml:space="preserve">"                                                                  </w:t>
      </w:r>
      <w:r w:rsidRPr="001970F7">
        <w:rPr>
          <w:rFonts w:ascii="Times New Roman" w:hAnsi="Times New Roman" w:cs="Times New Roman"/>
        </w:rPr>
        <w:tab/>
        <w:t xml:space="preserve">        </w:t>
      </w:r>
      <w:r w:rsidRPr="00F03F23">
        <w:rPr>
          <w:rFonts w:ascii="Times New Roman" w:hAnsi="Times New Roman" w:cs="Times New Roman"/>
        </w:rPr>
        <w:t>Паспорт</w:t>
      </w:r>
      <w:r w:rsidRPr="001970F7">
        <w:rPr>
          <w:rFonts w:ascii="Times New Roman" w:hAnsi="Times New Roman" w:cs="Times New Roman"/>
        </w:rPr>
        <w:t xml:space="preserve">: </w:t>
      </w:r>
      <w:r w:rsidRPr="00F03F23">
        <w:rPr>
          <w:rFonts w:ascii="Times New Roman" w:hAnsi="Times New Roman" w:cs="Times New Roman"/>
        </w:rPr>
        <w:t>серия</w:t>
      </w:r>
      <w:r w:rsidRPr="001970F7">
        <w:rPr>
          <w:rFonts w:ascii="Times New Roman" w:hAnsi="Times New Roman" w:cs="Times New Roman"/>
        </w:rPr>
        <w:t xml:space="preserve"> </w:t>
      </w:r>
      <w:r w:rsidR="00232375" w:rsidRPr="001970F7">
        <w:rPr>
          <w:rFonts w:ascii="Times New Roman" w:hAnsi="Times New Roman" w:cs="Times New Roman"/>
        </w:rPr>
        <w:t>55112</w:t>
      </w:r>
      <w:r w:rsidRPr="001970F7">
        <w:rPr>
          <w:rFonts w:ascii="Times New Roman" w:hAnsi="Times New Roman" w:cs="Times New Roman"/>
        </w:rPr>
        <w:t xml:space="preserve"> № </w:t>
      </w:r>
      <w:r w:rsidR="00232375" w:rsidRPr="001970F7">
        <w:rPr>
          <w:rFonts w:ascii="Times New Roman" w:hAnsi="Times New Roman" w:cs="Times New Roman"/>
        </w:rPr>
        <w:t>5152</w:t>
      </w:r>
    </w:p>
    <w:p w:rsidR="00C21E12" w:rsidRPr="00F03F23" w:rsidRDefault="00C21E12" w:rsidP="00C21E12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 xml:space="preserve">ИНН/КПП </w:t>
      </w:r>
      <w:r w:rsidR="00232375">
        <w:rPr>
          <w:rFonts w:ascii="Times New Roman" w:hAnsi="Times New Roman" w:cs="Times New Roman"/>
        </w:rPr>
        <w:t>123456789</w:t>
      </w:r>
      <w:r w:rsidRPr="00F03F23">
        <w:rPr>
          <w:rFonts w:ascii="Times New Roman" w:hAnsi="Times New Roman" w:cs="Times New Roman"/>
        </w:rPr>
        <w:t xml:space="preserve">                                                                     </w:t>
      </w:r>
      <w:proofErr w:type="gramStart"/>
      <w:r w:rsidRPr="00F03F23">
        <w:rPr>
          <w:rFonts w:ascii="Times New Roman" w:hAnsi="Times New Roman" w:cs="Times New Roman"/>
        </w:rPr>
        <w:t>выдан</w:t>
      </w:r>
      <w:proofErr w:type="gramEnd"/>
      <w:r w:rsidRPr="00F03F23">
        <w:rPr>
          <w:rFonts w:ascii="Times New Roman" w:hAnsi="Times New Roman" w:cs="Times New Roman"/>
        </w:rPr>
        <w:t xml:space="preserve">  </w:t>
      </w:r>
      <w:r w:rsidR="00232375">
        <w:rPr>
          <w:rFonts w:ascii="Times New Roman" w:hAnsi="Times New Roman" w:cs="Times New Roman"/>
        </w:rPr>
        <w:t>ГУ МВД России по Новосибирску</w:t>
      </w:r>
    </w:p>
    <w:p w:rsidR="00C21E12" w:rsidRPr="00F03F23" w:rsidRDefault="00C21E12" w:rsidP="00C21E12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 xml:space="preserve">Адрес: </w:t>
      </w:r>
      <w:r w:rsidR="00232375">
        <w:rPr>
          <w:rFonts w:ascii="Times New Roman" w:hAnsi="Times New Roman" w:cs="Times New Roman"/>
        </w:rPr>
        <w:t>Красина 14</w:t>
      </w:r>
    </w:p>
    <w:p w:rsidR="00C21E12" w:rsidRPr="00F03F23" w:rsidRDefault="00C21E12" w:rsidP="00C21E12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Генеральный директор</w:t>
      </w:r>
    </w:p>
    <w:p w:rsidR="00C21E12" w:rsidRPr="00F03F23" w:rsidRDefault="00232375" w:rsidP="00C2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Краснова М.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 w:rsidR="00C21E12" w:rsidRPr="00F03F23">
        <w:rPr>
          <w:rFonts w:ascii="Times New Roman" w:hAnsi="Times New Roman" w:cs="Times New Roman"/>
        </w:rPr>
        <w:t>/_________                                                                   __________________________</w:t>
      </w:r>
    </w:p>
    <w:p w:rsidR="00C21E12" w:rsidRPr="00F03F23" w:rsidRDefault="00C21E12" w:rsidP="00C21E12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 xml:space="preserve">Я, </w:t>
      </w:r>
      <w:proofErr w:type="spellStart"/>
      <w:r w:rsidR="00232375">
        <w:rPr>
          <w:rFonts w:ascii="Times New Roman" w:hAnsi="Times New Roman" w:cs="Times New Roman"/>
        </w:rPr>
        <w:t>bfgbfgf</w:t>
      </w:r>
      <w:proofErr w:type="spellEnd"/>
      <w:r w:rsidRPr="00F03F23">
        <w:rPr>
          <w:rFonts w:ascii="Times New Roman" w:hAnsi="Times New Roman" w:cs="Times New Roman"/>
        </w:rPr>
        <w:t xml:space="preserve"> </w:t>
      </w:r>
      <w:proofErr w:type="spellStart"/>
      <w:r w:rsidR="00232375">
        <w:rPr>
          <w:rFonts w:ascii="Times New Roman" w:hAnsi="Times New Roman" w:cs="Times New Roman"/>
        </w:rPr>
        <w:t>gfdfbf</w:t>
      </w:r>
      <w:proofErr w:type="spellEnd"/>
      <w:r w:rsidRPr="00F03F23">
        <w:rPr>
          <w:rFonts w:ascii="Times New Roman" w:hAnsi="Times New Roman" w:cs="Times New Roman"/>
        </w:rPr>
        <w:t xml:space="preserve"> </w:t>
      </w:r>
      <w:proofErr w:type="spellStart"/>
      <w:r w:rsidR="00232375">
        <w:rPr>
          <w:rFonts w:ascii="Times New Roman" w:hAnsi="Times New Roman" w:cs="Times New Roman"/>
        </w:rPr>
        <w:t>gfgfgf</w:t>
      </w:r>
      <w:proofErr w:type="spellEnd"/>
      <w:r w:rsidRPr="00F03F23">
        <w:rPr>
          <w:rFonts w:ascii="Times New Roman" w:hAnsi="Times New Roman" w:cs="Times New Roman"/>
        </w:rPr>
        <w:t xml:space="preserve">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н</w:t>
      </w:r>
      <w:r w:rsidRPr="00F03F23">
        <w:rPr>
          <w:rFonts w:ascii="Times New Roman" w:hAnsi="Times New Roman" w:cs="Times New Roman"/>
        </w:rPr>
        <w:t>а</w:t>
      </w:r>
      <w:proofErr w:type="gramEnd"/>
      <w:r>
        <w:rPr>
          <w:rFonts w:ascii="Times New Roman" w:hAnsi="Times New Roman" w:cs="Times New Roman"/>
        </w:rPr>
        <w:t>)</w:t>
      </w:r>
      <w:r w:rsidRPr="00F03F23">
        <w:rPr>
          <w:rFonts w:ascii="Times New Roman" w:hAnsi="Times New Roman" w:cs="Times New Roman"/>
        </w:rPr>
        <w:t xml:space="preserve"> </w:t>
      </w:r>
      <w:proofErr w:type="gramStart"/>
      <w:r w:rsidRPr="00F03F23">
        <w:rPr>
          <w:rFonts w:ascii="Times New Roman" w:hAnsi="Times New Roman" w:cs="Times New Roman"/>
        </w:rPr>
        <w:t>с</w:t>
      </w:r>
      <w:proofErr w:type="gramEnd"/>
      <w:r w:rsidRPr="00F03F23">
        <w:rPr>
          <w:rFonts w:ascii="Times New Roman" w:hAnsi="Times New Roman" w:cs="Times New Roman"/>
        </w:rPr>
        <w:t xml:space="preserve">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:rsidR="00C21E12" w:rsidRPr="00F03F23" w:rsidRDefault="00C21E12" w:rsidP="00C21E12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>Трудовой договор на руки получил (а).</w:t>
      </w:r>
    </w:p>
    <w:p w:rsidR="00C21E12" w:rsidRPr="00F03F23" w:rsidRDefault="00C21E12" w:rsidP="00C21E12">
      <w:pPr>
        <w:rPr>
          <w:rFonts w:ascii="Times New Roman" w:hAnsi="Times New Roman" w:cs="Times New Roman"/>
        </w:rPr>
      </w:pPr>
      <w:r w:rsidRPr="00F03F23">
        <w:rPr>
          <w:rFonts w:ascii="Times New Roman" w:hAnsi="Times New Roman" w:cs="Times New Roman"/>
        </w:rPr>
        <w:t xml:space="preserve">Дата                                                                                                 </w:t>
      </w:r>
      <w:r w:rsidR="00232375">
        <w:rPr>
          <w:rFonts w:ascii="Times New Roman" w:hAnsi="Times New Roman" w:cs="Times New Roman"/>
          <w:lang w:val="en-US"/>
        </w:rPr>
        <w:t>03.06.2024</w:t>
      </w:r>
      <w:r w:rsidRPr="00F03F23">
        <w:rPr>
          <w:rFonts w:ascii="Times New Roman" w:hAnsi="Times New Roman" w:cs="Times New Roman"/>
        </w:rPr>
        <w:t>/__________________________</w:t>
      </w:r>
    </w:p>
    <w:p w:rsidR="002F4980" w:rsidRDefault="002F4980"/>
    <w:sectPr w:rsidR="002F4980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>
    <w:nsid w:val="090A07F6"/>
    <w:multiLevelType w:val="multilevel"/>
    <w:tmpl w:val="77127E3A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F5"/>
    <w:rsid w:val="001970F7"/>
    <w:rsid w:val="00232375"/>
    <w:rsid w:val="002F4980"/>
    <w:rsid w:val="00785015"/>
    <w:rsid w:val="009302F5"/>
    <w:rsid w:val="00C2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12"/>
    <w:pPr>
      <w:suppressAutoHyphens/>
    </w:pPr>
    <w:rPr>
      <w:rFonts w:ascii="Calibri" w:eastAsia="Calibri" w:hAnsi="Calibri" w:cs="Calibri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785015"/>
    <w:pPr>
      <w:keepNext/>
      <w:keepLines/>
      <w:pageBreakBefore/>
      <w:numPr>
        <w:numId w:val="9"/>
      </w:numPr>
      <w:spacing w:after="0" w:line="480" w:lineRule="auto"/>
      <w:jc w:val="both"/>
      <w:outlineLvl w:val="0"/>
    </w:pPr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015"/>
    <w:pPr>
      <w:keepNext/>
      <w:keepLines/>
      <w:numPr>
        <w:ilvl w:val="1"/>
        <w:numId w:val="9"/>
      </w:numPr>
      <w:spacing w:after="0" w:line="480" w:lineRule="auto"/>
      <w:jc w:val="center"/>
      <w:outlineLvl w:val="1"/>
    </w:pPr>
    <w:rPr>
      <w:rFonts w:ascii="Times New Roman" w:eastAsia="Times New Roman" w:hAnsi="Times New Roman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015"/>
    <w:pPr>
      <w:keepNext/>
      <w:keepLines/>
      <w:numPr>
        <w:ilvl w:val="2"/>
        <w:numId w:val="9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015"/>
    <w:pPr>
      <w:keepNext/>
      <w:keepLines/>
      <w:numPr>
        <w:ilvl w:val="3"/>
        <w:numId w:val="9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015"/>
    <w:pPr>
      <w:keepNext/>
      <w:keepLines/>
      <w:numPr>
        <w:ilvl w:val="4"/>
        <w:numId w:val="9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015"/>
    <w:pPr>
      <w:keepNext/>
      <w:keepLines/>
      <w:numPr>
        <w:ilvl w:val="5"/>
        <w:numId w:val="9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015"/>
    <w:pPr>
      <w:keepNext/>
      <w:keepLines/>
      <w:numPr>
        <w:ilvl w:val="6"/>
        <w:numId w:val="9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015"/>
    <w:pPr>
      <w:keepNext/>
      <w:keepLines/>
      <w:numPr>
        <w:ilvl w:val="7"/>
        <w:numId w:val="9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015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015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5015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50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501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501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8501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8501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850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50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85015"/>
    <w:rPr>
      <w:b/>
      <w:bCs/>
    </w:rPr>
  </w:style>
  <w:style w:type="character" w:styleId="a4">
    <w:name w:val="Emphasis"/>
    <w:basedOn w:val="a0"/>
    <w:uiPriority w:val="20"/>
    <w:qFormat/>
    <w:rsid w:val="00785015"/>
    <w:rPr>
      <w:i/>
      <w:iCs/>
    </w:rPr>
  </w:style>
  <w:style w:type="paragraph" w:styleId="a5">
    <w:name w:val="List Paragraph"/>
    <w:basedOn w:val="a"/>
    <w:link w:val="a6"/>
    <w:uiPriority w:val="34"/>
    <w:qFormat/>
    <w:rsid w:val="00785015"/>
    <w:pPr>
      <w:ind w:left="720" w:firstLine="709"/>
      <w:contextualSpacing/>
      <w:jc w:val="both"/>
    </w:pPr>
    <w:rPr>
      <w:rFonts w:cs="Times New Roman"/>
      <w:sz w:val="28"/>
    </w:rPr>
  </w:style>
  <w:style w:type="character" w:customStyle="1" w:styleId="a6">
    <w:name w:val="Абзац списка Знак"/>
    <w:basedOn w:val="a0"/>
    <w:link w:val="a5"/>
    <w:uiPriority w:val="34"/>
    <w:rsid w:val="00785015"/>
    <w:rPr>
      <w:rFonts w:ascii="Calibri" w:eastAsia="Calibri" w:hAnsi="Calibri" w:cs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785015"/>
    <w:pPr>
      <w:pageBreakBefore w:val="0"/>
      <w:numPr>
        <w:numId w:val="0"/>
      </w:numPr>
      <w:spacing w:before="480"/>
      <w:jc w:val="left"/>
      <w:outlineLvl w:val="9"/>
    </w:pPr>
    <w:rPr>
      <w:rFonts w:asciiTheme="majorHAnsi" w:hAnsiTheme="majorHAnsi"/>
      <w:b w:val="0"/>
      <w:bCs/>
      <w:caps/>
      <w:color w:val="365F91" w:themeColor="accent1" w:themeShade="BF"/>
      <w:lang w:eastAsia="ru-RU"/>
    </w:rPr>
  </w:style>
  <w:style w:type="character" w:customStyle="1" w:styleId="21">
    <w:name w:val="Основной текст (2) + Полужирный"/>
    <w:rsid w:val="00C21E12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paragraph" w:customStyle="1" w:styleId="11">
    <w:name w:val="Заголовок №1"/>
    <w:basedOn w:val="a"/>
    <w:rsid w:val="00C21E12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2">
    <w:name w:val="Основной текст (2)"/>
    <w:basedOn w:val="a"/>
    <w:rsid w:val="00C21E12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1">
    <w:name w:val="Основной текст (3)"/>
    <w:basedOn w:val="a"/>
    <w:rsid w:val="00C21E12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12"/>
    <w:pPr>
      <w:suppressAutoHyphens/>
    </w:pPr>
    <w:rPr>
      <w:rFonts w:ascii="Calibri" w:eastAsia="Calibri" w:hAnsi="Calibri" w:cs="Calibri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785015"/>
    <w:pPr>
      <w:keepNext/>
      <w:keepLines/>
      <w:pageBreakBefore/>
      <w:numPr>
        <w:numId w:val="9"/>
      </w:numPr>
      <w:spacing w:after="0" w:line="480" w:lineRule="auto"/>
      <w:jc w:val="both"/>
      <w:outlineLvl w:val="0"/>
    </w:pPr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015"/>
    <w:pPr>
      <w:keepNext/>
      <w:keepLines/>
      <w:numPr>
        <w:ilvl w:val="1"/>
        <w:numId w:val="9"/>
      </w:numPr>
      <w:spacing w:after="0" w:line="480" w:lineRule="auto"/>
      <w:jc w:val="center"/>
      <w:outlineLvl w:val="1"/>
    </w:pPr>
    <w:rPr>
      <w:rFonts w:ascii="Times New Roman" w:eastAsia="Times New Roman" w:hAnsi="Times New Roman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015"/>
    <w:pPr>
      <w:keepNext/>
      <w:keepLines/>
      <w:numPr>
        <w:ilvl w:val="2"/>
        <w:numId w:val="9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015"/>
    <w:pPr>
      <w:keepNext/>
      <w:keepLines/>
      <w:numPr>
        <w:ilvl w:val="3"/>
        <w:numId w:val="9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015"/>
    <w:pPr>
      <w:keepNext/>
      <w:keepLines/>
      <w:numPr>
        <w:ilvl w:val="4"/>
        <w:numId w:val="9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015"/>
    <w:pPr>
      <w:keepNext/>
      <w:keepLines/>
      <w:numPr>
        <w:ilvl w:val="5"/>
        <w:numId w:val="9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015"/>
    <w:pPr>
      <w:keepNext/>
      <w:keepLines/>
      <w:numPr>
        <w:ilvl w:val="6"/>
        <w:numId w:val="9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015"/>
    <w:pPr>
      <w:keepNext/>
      <w:keepLines/>
      <w:numPr>
        <w:ilvl w:val="7"/>
        <w:numId w:val="9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015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015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5015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50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501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501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8501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8501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850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50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85015"/>
    <w:rPr>
      <w:b/>
      <w:bCs/>
    </w:rPr>
  </w:style>
  <w:style w:type="character" w:styleId="a4">
    <w:name w:val="Emphasis"/>
    <w:basedOn w:val="a0"/>
    <w:uiPriority w:val="20"/>
    <w:qFormat/>
    <w:rsid w:val="00785015"/>
    <w:rPr>
      <w:i/>
      <w:iCs/>
    </w:rPr>
  </w:style>
  <w:style w:type="paragraph" w:styleId="a5">
    <w:name w:val="List Paragraph"/>
    <w:basedOn w:val="a"/>
    <w:link w:val="a6"/>
    <w:uiPriority w:val="34"/>
    <w:qFormat/>
    <w:rsid w:val="00785015"/>
    <w:pPr>
      <w:ind w:left="720" w:firstLine="709"/>
      <w:contextualSpacing/>
      <w:jc w:val="both"/>
    </w:pPr>
    <w:rPr>
      <w:rFonts w:cs="Times New Roman"/>
      <w:sz w:val="28"/>
    </w:rPr>
  </w:style>
  <w:style w:type="character" w:customStyle="1" w:styleId="a6">
    <w:name w:val="Абзац списка Знак"/>
    <w:basedOn w:val="a0"/>
    <w:link w:val="a5"/>
    <w:uiPriority w:val="34"/>
    <w:rsid w:val="00785015"/>
    <w:rPr>
      <w:rFonts w:ascii="Calibri" w:eastAsia="Calibri" w:hAnsi="Calibri" w:cs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785015"/>
    <w:pPr>
      <w:pageBreakBefore w:val="0"/>
      <w:numPr>
        <w:numId w:val="0"/>
      </w:numPr>
      <w:spacing w:before="480"/>
      <w:jc w:val="left"/>
      <w:outlineLvl w:val="9"/>
    </w:pPr>
    <w:rPr>
      <w:rFonts w:asciiTheme="majorHAnsi" w:hAnsiTheme="majorHAnsi"/>
      <w:b w:val="0"/>
      <w:bCs/>
      <w:caps/>
      <w:color w:val="365F91" w:themeColor="accent1" w:themeShade="BF"/>
      <w:lang w:eastAsia="ru-RU"/>
    </w:rPr>
  </w:style>
  <w:style w:type="character" w:customStyle="1" w:styleId="21">
    <w:name w:val="Основной текст (2) + Полужирный"/>
    <w:rsid w:val="00C21E12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paragraph" w:customStyle="1" w:styleId="11">
    <w:name w:val="Заголовок №1"/>
    <w:basedOn w:val="a"/>
    <w:rsid w:val="00C21E12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2">
    <w:name w:val="Основной текст (2)"/>
    <w:basedOn w:val="a"/>
    <w:rsid w:val="00C21E12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1">
    <w:name w:val="Основной текст (3)"/>
    <w:basedOn w:val="a"/>
    <w:rsid w:val="00C21E12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1903</Words>
  <Characters>10852</Characters>
  <Application>Microsoft Office Word</Application>
  <DocSecurity>0</DocSecurity>
  <Lines>90</Lines>
  <Paragraphs>25</Paragraphs>
  <ScaleCrop>false</ScaleCrop>
  <Company>HP</Company>
  <LinksUpToDate>false</LinksUpToDate>
  <CharactersWithSpaces>12730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3</cp:revision>
  <dcterms:created xsi:type="dcterms:W3CDTF">2024-06-03T07:49:00Z</dcterms:created>
  <dcterms:modified xsi:type="dcterms:W3CDTF">2024-06-03T07:49:00Z</dcterms:modified>
</cp:coreProperties>
</file>